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B21B7" w14:textId="77777777" w:rsidR="008C13AC" w:rsidRDefault="008C13AC" w:rsidP="001747F9">
      <w:pPr>
        <w:pStyle w:val="WW-Tekstpodstawowy3"/>
        <w:tabs>
          <w:tab w:val="left" w:leader="dot" w:pos="4395"/>
        </w:tabs>
        <w:rPr>
          <w:rFonts w:ascii="Calibri" w:hAnsi="Calibri" w:cs="Calibri"/>
          <w:sz w:val="24"/>
          <w:szCs w:val="24"/>
        </w:rPr>
      </w:pPr>
    </w:p>
    <w:p w14:paraId="5A46A64E" w14:textId="77777777" w:rsidR="008C13AC" w:rsidRDefault="008C13AC" w:rsidP="001747F9">
      <w:pPr>
        <w:pStyle w:val="WW-Tekstpodstawowy3"/>
        <w:tabs>
          <w:tab w:val="left" w:leader="dot" w:pos="4395"/>
        </w:tabs>
        <w:rPr>
          <w:rFonts w:ascii="Calibri" w:hAnsi="Calibri" w:cs="Calibri"/>
          <w:sz w:val="24"/>
          <w:szCs w:val="24"/>
        </w:rPr>
      </w:pPr>
    </w:p>
    <w:p w14:paraId="7ADF0F42" w14:textId="77777777" w:rsidR="008C13AC" w:rsidRDefault="008C13AC" w:rsidP="001747F9">
      <w:pPr>
        <w:pStyle w:val="WW-Tekstpodstawowy3"/>
        <w:tabs>
          <w:tab w:val="left" w:leader="dot" w:pos="4395"/>
        </w:tabs>
        <w:rPr>
          <w:rFonts w:ascii="Calibri" w:hAnsi="Calibri" w:cs="Calibri"/>
          <w:sz w:val="24"/>
          <w:szCs w:val="24"/>
        </w:rPr>
      </w:pPr>
    </w:p>
    <w:p w14:paraId="30781133" w14:textId="77777777" w:rsidR="008C13AC" w:rsidRDefault="008C13AC" w:rsidP="001747F9">
      <w:pPr>
        <w:pStyle w:val="WW-Tekstpodstawowy3"/>
        <w:tabs>
          <w:tab w:val="left" w:leader="dot" w:pos="4395"/>
        </w:tabs>
        <w:rPr>
          <w:rFonts w:ascii="Calibri" w:hAnsi="Calibri" w:cs="Calibri"/>
          <w:sz w:val="24"/>
          <w:szCs w:val="24"/>
        </w:rPr>
      </w:pPr>
    </w:p>
    <w:p w14:paraId="5DD0E9CB" w14:textId="77777777" w:rsidR="008C13AC" w:rsidRDefault="008C13AC" w:rsidP="001747F9">
      <w:pPr>
        <w:pStyle w:val="WW-Tekstpodstawowy3"/>
        <w:tabs>
          <w:tab w:val="left" w:leader="dot" w:pos="4395"/>
        </w:tabs>
        <w:rPr>
          <w:rFonts w:ascii="Calibri" w:hAnsi="Calibri" w:cs="Calibri"/>
          <w:sz w:val="24"/>
          <w:szCs w:val="24"/>
        </w:rPr>
      </w:pPr>
    </w:p>
    <w:p w14:paraId="324BDFD4" w14:textId="32A5FC32" w:rsidR="001747F9" w:rsidRPr="00835C73" w:rsidRDefault="001747F9" w:rsidP="001747F9">
      <w:pPr>
        <w:pStyle w:val="WW-Tekstpodstawowy3"/>
        <w:tabs>
          <w:tab w:val="left" w:leader="dot" w:pos="4395"/>
        </w:tabs>
        <w:rPr>
          <w:rFonts w:ascii="Calibri" w:hAnsi="Calibri" w:cs="Calibri"/>
          <w:sz w:val="24"/>
          <w:szCs w:val="24"/>
        </w:rPr>
      </w:pPr>
      <w:r w:rsidRPr="00835C73">
        <w:rPr>
          <w:rFonts w:ascii="Calibri" w:hAnsi="Calibri" w:cs="Calibri"/>
          <w:sz w:val="24"/>
          <w:szCs w:val="24"/>
        </w:rPr>
        <w:tab/>
      </w:r>
    </w:p>
    <w:p w14:paraId="23D6A1A2" w14:textId="77777777" w:rsidR="00F36C98" w:rsidRPr="00835C73" w:rsidRDefault="00F36C98" w:rsidP="001747F9">
      <w:pPr>
        <w:pStyle w:val="WW-Tekstpodstawowy3"/>
        <w:spacing w:after="840"/>
        <w:rPr>
          <w:rFonts w:ascii="Calibri" w:hAnsi="Calibri" w:cs="Calibri"/>
          <w:i/>
          <w:sz w:val="24"/>
          <w:szCs w:val="24"/>
        </w:rPr>
      </w:pPr>
      <w:r w:rsidRPr="00835C73">
        <w:rPr>
          <w:rFonts w:ascii="Calibri" w:hAnsi="Calibri" w:cs="Calibri"/>
          <w:i/>
          <w:sz w:val="24"/>
          <w:szCs w:val="24"/>
        </w:rPr>
        <w:t>(pieczątka stacji sanitarno-epidemiologicznej)</w:t>
      </w:r>
    </w:p>
    <w:p w14:paraId="7C038C1E" w14:textId="77777777" w:rsidR="00F36C98" w:rsidRPr="00672629" w:rsidRDefault="00F36C98" w:rsidP="001747F9">
      <w:pPr>
        <w:pStyle w:val="Standard"/>
        <w:spacing w:after="600" w:line="360" w:lineRule="auto"/>
        <w:ind w:left="360"/>
        <w:jc w:val="center"/>
        <w:rPr>
          <w:rFonts w:ascii="Calibri" w:hAnsi="Calibri" w:cs="Calibri"/>
          <w:b/>
          <w:sz w:val="28"/>
          <w:szCs w:val="28"/>
        </w:rPr>
      </w:pPr>
      <w:r w:rsidRPr="00672629">
        <w:rPr>
          <w:rFonts w:ascii="Calibri" w:hAnsi="Calibri" w:cs="Calibri"/>
          <w:b/>
          <w:sz w:val="28"/>
          <w:szCs w:val="28"/>
        </w:rPr>
        <w:t>LISTA OBECNOŚCI</w:t>
      </w:r>
    </w:p>
    <w:p w14:paraId="2F234F4D" w14:textId="351ECAA8" w:rsidR="00F36C98" w:rsidRPr="00835C73" w:rsidRDefault="00104225" w:rsidP="00257B71">
      <w:pPr>
        <w:pStyle w:val="Standard"/>
        <w:spacing w:after="240"/>
        <w:rPr>
          <w:rFonts w:ascii="Calibri" w:hAnsi="Calibri" w:cs="Calibri"/>
        </w:rPr>
      </w:pPr>
      <w:r w:rsidRPr="00835C73">
        <w:rPr>
          <w:rFonts w:ascii="Calibri" w:hAnsi="Calibri" w:cs="Calibri"/>
        </w:rPr>
        <w:t>Z</w:t>
      </w:r>
      <w:r w:rsidR="003C5402">
        <w:rPr>
          <w:rFonts w:ascii="Calibri" w:hAnsi="Calibri" w:cs="Calibri"/>
        </w:rPr>
        <w:t xml:space="preserve"> </w:t>
      </w:r>
      <w:r w:rsidR="008A67BD">
        <w:rPr>
          <w:rFonts w:ascii="Calibri" w:hAnsi="Calibri" w:cs="Calibri"/>
        </w:rPr>
        <w:t>prelekcj</w:t>
      </w:r>
      <w:r w:rsidR="004D3A05">
        <w:rPr>
          <w:rFonts w:ascii="Calibri" w:hAnsi="Calibri" w:cs="Calibri"/>
        </w:rPr>
        <w:t>i</w:t>
      </w:r>
      <w:r w:rsidR="008A67BD">
        <w:rPr>
          <w:rFonts w:ascii="Calibri" w:hAnsi="Calibri" w:cs="Calibri"/>
        </w:rPr>
        <w:t>/wykład</w:t>
      </w:r>
      <w:r w:rsidR="00401F02">
        <w:rPr>
          <w:rFonts w:ascii="Calibri" w:hAnsi="Calibri" w:cs="Calibri"/>
        </w:rPr>
        <w:t>u</w:t>
      </w:r>
      <w:r w:rsidR="009917DA">
        <w:rPr>
          <w:rFonts w:ascii="Calibri" w:hAnsi="Calibri" w:cs="Calibri"/>
        </w:rPr>
        <w:t>/</w:t>
      </w:r>
      <w:r w:rsidR="00A03735">
        <w:rPr>
          <w:rFonts w:ascii="Calibri" w:hAnsi="Calibri" w:cs="Calibri"/>
        </w:rPr>
        <w:t>konferencji</w:t>
      </w:r>
      <w:r w:rsidR="003478DA">
        <w:rPr>
          <w:rFonts w:ascii="Calibri" w:hAnsi="Calibri" w:cs="Calibri"/>
        </w:rPr>
        <w:t xml:space="preserve"> </w:t>
      </w:r>
      <w:r w:rsidR="00D46307">
        <w:rPr>
          <w:rFonts w:ascii="Calibri" w:hAnsi="Calibri" w:cs="Calibri"/>
        </w:rPr>
        <w:t>w dniu {data}</w:t>
      </w:r>
      <w:r w:rsidR="00853C19" w:rsidRPr="00835C73">
        <w:rPr>
          <w:rFonts w:ascii="Calibri" w:hAnsi="Calibri" w:cs="Calibri"/>
        </w:rPr>
        <w:t xml:space="preserve"> </w:t>
      </w:r>
      <w:r w:rsidR="003B5604" w:rsidRPr="00835C73">
        <w:rPr>
          <w:rFonts w:ascii="Calibri" w:hAnsi="Calibri" w:cs="Calibri"/>
        </w:rPr>
        <w:t>w ramach</w:t>
      </w:r>
      <w:r w:rsidR="00B7393C" w:rsidRPr="00835C73">
        <w:rPr>
          <w:rFonts w:ascii="Calibri" w:hAnsi="Calibri" w:cs="Calibri"/>
        </w:rPr>
        <w:t xml:space="preserve"> </w:t>
      </w:r>
      <w:r w:rsidR="003478DA">
        <w:rPr>
          <w:rFonts w:ascii="Calibri" w:hAnsi="Calibri" w:cs="Calibri"/>
        </w:rPr>
        <w:t>{</w:t>
      </w:r>
      <w:proofErr w:type="spellStart"/>
      <w:r w:rsidR="00E4638F">
        <w:rPr>
          <w:rFonts w:ascii="Calibri" w:hAnsi="Calibri" w:cs="Calibri"/>
        </w:rPr>
        <w:t>nazwa_programu</w:t>
      </w:r>
      <w:proofErr w:type="spellEnd"/>
      <w:r w:rsidR="003478DA">
        <w:rPr>
          <w:rFonts w:ascii="Calibri" w:hAnsi="Calibri" w:cs="Calibri"/>
        </w:rPr>
        <w:t>}</w:t>
      </w: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6"/>
        <w:gridCol w:w="3102"/>
        <w:gridCol w:w="2936"/>
        <w:gridCol w:w="3383"/>
      </w:tblGrid>
      <w:tr w:rsidR="00F36C98" w:rsidRPr="00835C73" w14:paraId="529D79C7" w14:textId="77777777" w:rsidTr="00853ED7">
        <w:trPr>
          <w:trHeight w:val="1173"/>
        </w:trPr>
        <w:tc>
          <w:tcPr>
            <w:tcW w:w="786" w:type="dxa"/>
            <w:shd w:val="clear" w:color="auto" w:fill="E6E6E6"/>
            <w:vAlign w:val="center"/>
          </w:tcPr>
          <w:p w14:paraId="78A60A85" w14:textId="77777777" w:rsidR="00F36C98" w:rsidRPr="00835C73" w:rsidRDefault="00F36C98" w:rsidP="00544667">
            <w:pPr>
              <w:pStyle w:val="Standard"/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835C73">
              <w:rPr>
                <w:rFonts w:ascii="Calibri" w:hAnsi="Calibri" w:cs="Calibri"/>
                <w:b/>
              </w:rPr>
              <w:t>L.p.</w:t>
            </w:r>
          </w:p>
        </w:tc>
        <w:tc>
          <w:tcPr>
            <w:tcW w:w="3102" w:type="dxa"/>
            <w:shd w:val="clear" w:color="auto" w:fill="E6E6E6"/>
            <w:vAlign w:val="center"/>
          </w:tcPr>
          <w:p w14:paraId="14EE9072" w14:textId="77777777" w:rsidR="00F36C98" w:rsidRPr="00835C73" w:rsidRDefault="00975E9A" w:rsidP="00544667">
            <w:pPr>
              <w:pStyle w:val="Standard"/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835C73">
              <w:rPr>
                <w:rFonts w:ascii="Calibri" w:hAnsi="Calibri" w:cs="Calibri"/>
                <w:b/>
              </w:rPr>
              <w:t>Uczestnicy spotkania</w:t>
            </w:r>
            <w:r w:rsidR="00F36C98" w:rsidRPr="00835C73">
              <w:rPr>
                <w:rFonts w:ascii="Calibri" w:hAnsi="Calibri" w:cs="Calibri"/>
                <w:b/>
              </w:rPr>
              <w:t xml:space="preserve"> </w:t>
            </w:r>
            <w:r w:rsidRPr="00835C73">
              <w:rPr>
                <w:rFonts w:ascii="Calibri" w:hAnsi="Calibri" w:cs="Calibri"/>
                <w:b/>
              </w:rPr>
              <w:t>/ placówka</w:t>
            </w:r>
          </w:p>
        </w:tc>
        <w:tc>
          <w:tcPr>
            <w:tcW w:w="2936" w:type="dxa"/>
            <w:shd w:val="clear" w:color="auto" w:fill="E6E6E6"/>
            <w:vAlign w:val="center"/>
          </w:tcPr>
          <w:p w14:paraId="036A5393" w14:textId="77777777" w:rsidR="00726E7B" w:rsidRDefault="00975E9A" w:rsidP="00544667">
            <w:pPr>
              <w:pStyle w:val="Standard"/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835C73">
              <w:rPr>
                <w:rFonts w:ascii="Calibri" w:hAnsi="Calibri" w:cs="Calibri"/>
                <w:b/>
              </w:rPr>
              <w:t xml:space="preserve">Ilość osób </w:t>
            </w:r>
          </w:p>
          <w:p w14:paraId="1F283045" w14:textId="3E8EB2B3" w:rsidR="00F36C98" w:rsidRPr="00835C73" w:rsidRDefault="00975E9A" w:rsidP="00544667">
            <w:pPr>
              <w:pStyle w:val="Standard"/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835C73">
              <w:rPr>
                <w:rFonts w:ascii="Calibri" w:hAnsi="Calibri" w:cs="Calibri"/>
                <w:b/>
              </w:rPr>
              <w:t>uczestniczących</w:t>
            </w:r>
          </w:p>
        </w:tc>
        <w:tc>
          <w:tcPr>
            <w:tcW w:w="3383" w:type="dxa"/>
            <w:shd w:val="clear" w:color="auto" w:fill="E6E6E6"/>
            <w:vAlign w:val="center"/>
          </w:tcPr>
          <w:p w14:paraId="63D08C26" w14:textId="77777777" w:rsidR="00F36C98" w:rsidRPr="00835C73" w:rsidRDefault="00A9656A" w:rsidP="00544667">
            <w:pPr>
              <w:pStyle w:val="Standard"/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835C73">
              <w:rPr>
                <w:rFonts w:ascii="Calibri" w:hAnsi="Calibri" w:cs="Calibri"/>
                <w:b/>
              </w:rPr>
              <w:t>Podpis</w:t>
            </w:r>
          </w:p>
        </w:tc>
      </w:tr>
      <w:tr w:rsidR="00027F12" w:rsidRPr="00835C73" w14:paraId="2749BE02" w14:textId="77777777" w:rsidTr="00853ED7">
        <w:trPr>
          <w:trHeight w:val="3051"/>
        </w:trPr>
        <w:tc>
          <w:tcPr>
            <w:tcW w:w="786" w:type="dxa"/>
            <w:shd w:val="clear" w:color="auto" w:fill="auto"/>
            <w:vAlign w:val="center"/>
          </w:tcPr>
          <w:p w14:paraId="7E559750" w14:textId="77777777" w:rsidR="005C5CD8" w:rsidRPr="00835C73" w:rsidRDefault="00027F12" w:rsidP="005C5CD8">
            <w:pPr>
              <w:pStyle w:val="Standard"/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835C73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3102" w:type="dxa"/>
            <w:shd w:val="clear" w:color="auto" w:fill="auto"/>
            <w:vAlign w:val="center"/>
          </w:tcPr>
          <w:p w14:paraId="349AD7F7" w14:textId="4A34BB1D" w:rsidR="001D7EF4" w:rsidRPr="00835C73" w:rsidRDefault="00D46307" w:rsidP="002B529C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{adres}</w:t>
            </w:r>
          </w:p>
        </w:tc>
        <w:tc>
          <w:tcPr>
            <w:tcW w:w="2936" w:type="dxa"/>
            <w:shd w:val="clear" w:color="auto" w:fill="auto"/>
            <w:vAlign w:val="center"/>
          </w:tcPr>
          <w:p w14:paraId="335BFAF8" w14:textId="77777777" w:rsidR="00105F95" w:rsidRPr="00835C73" w:rsidRDefault="00105F95" w:rsidP="0088644D">
            <w:pPr>
              <w:pStyle w:val="Standard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383" w:type="dxa"/>
            <w:shd w:val="clear" w:color="auto" w:fill="auto"/>
            <w:vAlign w:val="center"/>
          </w:tcPr>
          <w:p w14:paraId="6AB7C692" w14:textId="77777777" w:rsidR="00027F12" w:rsidRPr="00835C73" w:rsidRDefault="00027F12" w:rsidP="00105F95">
            <w:pPr>
              <w:pStyle w:val="Standard"/>
              <w:spacing w:line="360" w:lineRule="auto"/>
              <w:rPr>
                <w:rFonts w:ascii="Calibri" w:hAnsi="Calibri" w:cs="Calibri"/>
              </w:rPr>
            </w:pPr>
          </w:p>
        </w:tc>
      </w:tr>
    </w:tbl>
    <w:p w14:paraId="6EC7E7B3" w14:textId="71FA8DB1" w:rsidR="00F36C98" w:rsidRPr="00835C73" w:rsidRDefault="00F36C98" w:rsidP="00D46307">
      <w:pPr>
        <w:pStyle w:val="Standard"/>
        <w:spacing w:after="2640"/>
        <w:jc w:val="both"/>
        <w:rPr>
          <w:rFonts w:ascii="Calibri" w:hAnsi="Calibri" w:cs="Calibri"/>
          <w:i/>
        </w:rPr>
      </w:pPr>
      <w:r w:rsidRPr="00835C73">
        <w:rPr>
          <w:rFonts w:ascii="Calibri" w:hAnsi="Calibri" w:cs="Calibri"/>
          <w:i/>
        </w:rPr>
        <w:t xml:space="preserve">*tabelę można modyfikować w zależności od potrzeb </w:t>
      </w:r>
    </w:p>
    <w:p w14:paraId="0610A92E" w14:textId="77777777" w:rsidR="001747F9" w:rsidRPr="00835C73" w:rsidRDefault="001747F9" w:rsidP="001747F9">
      <w:pPr>
        <w:pStyle w:val="Standard"/>
        <w:tabs>
          <w:tab w:val="left" w:leader="dot" w:pos="9639"/>
        </w:tabs>
        <w:ind w:firstLine="6521"/>
        <w:rPr>
          <w:rFonts w:ascii="Calibri" w:hAnsi="Calibri" w:cs="Calibri"/>
          <w:i/>
        </w:rPr>
      </w:pPr>
      <w:r w:rsidRPr="00835C73">
        <w:rPr>
          <w:rFonts w:ascii="Calibri" w:hAnsi="Calibri" w:cs="Calibri"/>
          <w:i/>
        </w:rPr>
        <w:tab/>
      </w:r>
    </w:p>
    <w:p w14:paraId="4836F398" w14:textId="77777777" w:rsidR="00F36C98" w:rsidRPr="00835C73" w:rsidRDefault="00F36C98" w:rsidP="001747F9">
      <w:pPr>
        <w:pStyle w:val="Standard"/>
        <w:ind w:firstLine="6521"/>
        <w:rPr>
          <w:rFonts w:ascii="Calibri" w:hAnsi="Calibri" w:cs="Calibri"/>
          <w:i/>
        </w:rPr>
      </w:pPr>
      <w:r w:rsidRPr="00835C73">
        <w:rPr>
          <w:rFonts w:ascii="Calibri" w:hAnsi="Calibri" w:cs="Calibri"/>
          <w:i/>
        </w:rPr>
        <w:t>(podpis osoby odpowiedzialnej)</w:t>
      </w:r>
    </w:p>
    <w:p w14:paraId="7F2BFCA9" w14:textId="77777777" w:rsidR="00F57775" w:rsidRPr="00835C73" w:rsidRDefault="00F57775" w:rsidP="00F36C98">
      <w:pPr>
        <w:rPr>
          <w:rFonts w:ascii="Calibri" w:hAnsi="Calibri" w:cs="Calibri"/>
          <w:szCs w:val="24"/>
        </w:rPr>
      </w:pPr>
    </w:p>
    <w:sectPr w:rsidR="00F57775" w:rsidRPr="00835C73" w:rsidSect="00CE0018">
      <w:headerReference w:type="default" r:id="rId8"/>
      <w:pgSz w:w="11905" w:h="16837" w:code="9"/>
      <w:pgMar w:top="311" w:right="925" w:bottom="1134" w:left="1134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3E96F" w14:textId="77777777" w:rsidR="00AE382C" w:rsidRDefault="00AE382C">
      <w:r>
        <w:separator/>
      </w:r>
    </w:p>
  </w:endnote>
  <w:endnote w:type="continuationSeparator" w:id="0">
    <w:p w14:paraId="656AB97C" w14:textId="77777777" w:rsidR="00AE382C" w:rsidRDefault="00AE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Bats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7B678" w14:textId="77777777" w:rsidR="00AE382C" w:rsidRDefault="00AE382C">
      <w:r>
        <w:separator/>
      </w:r>
    </w:p>
  </w:footnote>
  <w:footnote w:type="continuationSeparator" w:id="0">
    <w:p w14:paraId="661CD805" w14:textId="77777777" w:rsidR="00AE382C" w:rsidRDefault="00AE3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93879" w14:textId="77777777" w:rsidR="00663587" w:rsidRDefault="00663587" w:rsidP="00E35125">
    <w:pPr>
      <w:jc w:val="right"/>
      <w:rPr>
        <w:b/>
        <w:sz w:val="20"/>
      </w:rPr>
    </w:pPr>
  </w:p>
  <w:p w14:paraId="1ED8713F" w14:textId="77777777" w:rsidR="00663587" w:rsidRPr="00B81358" w:rsidRDefault="00495DD3" w:rsidP="00663587">
    <w:pPr>
      <w:jc w:val="right"/>
      <w:rPr>
        <w:sz w:val="20"/>
      </w:rPr>
    </w:pPr>
    <w:r>
      <w:rPr>
        <w:sz w:val="20"/>
      </w:rPr>
      <w:t>F/</w:t>
    </w:r>
    <w:r w:rsidR="00663587" w:rsidRPr="00B81358">
      <w:rPr>
        <w:sz w:val="20"/>
      </w:rPr>
      <w:t>PT/PZ/01/0</w:t>
    </w:r>
    <w:r w:rsidR="00F36C98">
      <w:rPr>
        <w:sz w:val="20"/>
      </w:rPr>
      <w:t>2</w:t>
    </w:r>
  </w:p>
  <w:p w14:paraId="707D37F4" w14:textId="77777777" w:rsidR="004E7EC2" w:rsidRDefault="004E7EC2" w:rsidP="004E7EC2">
    <w:pPr>
      <w:jc w:val="right"/>
      <w:rPr>
        <w:sz w:val="20"/>
      </w:rPr>
    </w:pPr>
    <w:r>
      <w:rPr>
        <w:sz w:val="20"/>
      </w:rPr>
      <w:t>Data wydania:</w:t>
    </w:r>
    <w:r w:rsidR="008B4500" w:rsidRPr="008B4500">
      <w:rPr>
        <w:sz w:val="20"/>
      </w:rPr>
      <w:t xml:space="preserve"> </w:t>
    </w:r>
    <w:r w:rsidR="008B4500">
      <w:rPr>
        <w:sz w:val="20"/>
      </w:rPr>
      <w:t>29 -01-2013</w:t>
    </w:r>
  </w:p>
  <w:p w14:paraId="0ED88314" w14:textId="77777777" w:rsidR="00B172E2" w:rsidRPr="004529E1" w:rsidRDefault="00663587" w:rsidP="001747F9">
    <w:pPr>
      <w:pStyle w:val="Standard"/>
      <w:spacing w:after="360"/>
      <w:jc w:val="right"/>
      <w:rPr>
        <w:sz w:val="20"/>
      </w:rPr>
    </w:pPr>
    <w:r>
      <w:rPr>
        <w:sz w:val="20"/>
      </w:rPr>
      <w:t xml:space="preserve">Strona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F57E15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sz w:val="20"/>
      </w:rPr>
      <w:t xml:space="preserve"> </w:t>
    </w:r>
    <w:r>
      <w:rPr>
        <w:rStyle w:val="PageNumber"/>
        <w:sz w:val="20"/>
      </w:rPr>
      <w:t>(1)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40"/>
    <w:lvl w:ilvl="0">
      <w:start w:val="10"/>
      <w:numFmt w:val="decimal"/>
      <w:suff w:val="nothing"/>
      <w:lvlText w:val="%1"/>
      <w:lvlJc w:val="left"/>
      <w:pPr>
        <w:ind w:left="480" w:hanging="48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2"/>
    <w:name w:val="WW8Num38"/>
    <w:lvl w:ilvl="0">
      <w:start w:val="7"/>
      <w:numFmt w:val="decimal"/>
      <w:suff w:val="nothing"/>
      <w:lvlText w:val="%1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3"/>
    <w:name w:val="WW8Num50"/>
    <w:lvl w:ilvl="0">
      <w:start w:val="3"/>
      <w:numFmt w:val="decimal"/>
      <w:suff w:val="nothing"/>
      <w:lvlText w:val="%1"/>
      <w:lvlJc w:val="left"/>
      <w:pPr>
        <w:ind w:left="96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4"/>
    <w:name w:val="WW8Num6"/>
    <w:lvl w:ilvl="0">
      <w:start w:val="2"/>
      <w:numFmt w:val="decimal"/>
      <w:suff w:val="nothing"/>
      <w:lvlText w:val="%1"/>
      <w:lvlJc w:val="left"/>
      <w:pPr>
        <w:ind w:left="480" w:hanging="48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6"/>
    <w:multiLevelType w:val="multilevel"/>
    <w:tmpl w:val="00000006"/>
    <w:name w:val="WW8Num7"/>
    <w:lvl w:ilvl="0">
      <w:start w:val="4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7"/>
    <w:multiLevelType w:val="multilevel"/>
    <w:tmpl w:val="00000007"/>
    <w:name w:val="WW8Num33"/>
    <w:lvl w:ilvl="0">
      <w:start w:val="2"/>
      <w:numFmt w:val="bullet"/>
      <w:suff w:val="nothing"/>
      <w:lvlText w:val="•"/>
      <w:lvlJc w:val="left"/>
      <w:pPr>
        <w:ind w:left="36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8"/>
    <w:multiLevelType w:val="multilevel"/>
    <w:tmpl w:val="00000008"/>
    <w:name w:val="WW8Num53"/>
    <w:lvl w:ilvl="0">
      <w:start w:val="2"/>
      <w:numFmt w:val="bullet"/>
      <w:suff w:val="nothing"/>
      <w:lvlText w:val="•"/>
      <w:lvlJc w:val="left"/>
      <w:pPr>
        <w:ind w:left="36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9"/>
    <w:multiLevelType w:val="multilevel"/>
    <w:tmpl w:val="00000009"/>
    <w:name w:val="WW8Num11"/>
    <w:lvl w:ilvl="0">
      <w:start w:val="2"/>
      <w:numFmt w:val="bullet"/>
      <w:suff w:val="nothing"/>
      <w:lvlText w:val="•"/>
      <w:lvlJc w:val="left"/>
      <w:pPr>
        <w:ind w:left="36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A"/>
    <w:multiLevelType w:val="multilevel"/>
    <w:tmpl w:val="0000000A"/>
    <w:name w:val="WW8Num14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B"/>
    <w:multiLevelType w:val="multilevel"/>
    <w:tmpl w:val="0000000B"/>
    <w:name w:val="WW8Num71"/>
    <w:lvl w:ilvl="0">
      <w:start w:val="4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C"/>
    <w:multiLevelType w:val="multilevel"/>
    <w:tmpl w:val="0000000C"/>
    <w:name w:val="WW8Num19"/>
    <w:lvl w:ilvl="0">
      <w:start w:val="3"/>
      <w:numFmt w:val="bullet"/>
      <w:suff w:val="nothing"/>
      <w:lvlText w:val="s"/>
      <w:lvlJc w:val="left"/>
      <w:pPr>
        <w:ind w:left="420" w:hanging="420"/>
      </w:pPr>
      <w:rPr>
        <w:rFonts w:ascii="Wingdings" w:hAnsi="Wingdings" w:cs="Wingding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D"/>
    <w:multiLevelType w:val="multilevel"/>
    <w:tmpl w:val="0000000D"/>
    <w:name w:val="WW8Num48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E"/>
    <w:multiLevelType w:val="multilevel"/>
    <w:tmpl w:val="0000000E"/>
    <w:name w:val="WW8Num2"/>
    <w:lvl w:ilvl="0">
      <w:start w:val="5"/>
      <w:numFmt w:val="decimal"/>
      <w:suff w:val="nothing"/>
      <w:lvlText w:val="%1."/>
      <w:lvlJc w:val="left"/>
      <w:pPr>
        <w:ind w:left="435" w:hanging="435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F"/>
    <w:multiLevelType w:val="multilevel"/>
    <w:tmpl w:val="0000000F"/>
    <w:name w:val="WW8Num12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start w:val="1"/>
      <w:numFmt w:val="decimal"/>
      <w:suff w:val="nothing"/>
      <w:lvlText w:val="%1.%2"/>
      <w:lvlJc w:val="left"/>
      <w:pPr>
        <w:ind w:left="360" w:hanging="360"/>
      </w:pPr>
    </w:lvl>
    <w:lvl w:ilvl="2">
      <w:start w:val="1"/>
      <w:numFmt w:val="decimal"/>
      <w:suff w:val="nothing"/>
      <w:lvlText w:val="%1.%2.%3"/>
      <w:lvlJc w:val="left"/>
      <w:pPr>
        <w:ind w:left="720" w:hanging="720"/>
      </w:pPr>
    </w:lvl>
    <w:lvl w:ilvl="3">
      <w:start w:val="1"/>
      <w:numFmt w:val="decimal"/>
      <w:suff w:val="nothing"/>
      <w:lvlText w:val="%1.%2.%3.%4"/>
      <w:lvlJc w:val="left"/>
      <w:pPr>
        <w:ind w:left="720" w:hanging="720"/>
      </w:pPr>
    </w:lvl>
    <w:lvl w:ilvl="4">
      <w:start w:val="1"/>
      <w:numFmt w:val="decimal"/>
      <w:suff w:val="nothing"/>
      <w:lvlText w:val="%1.%2.%3.%4.%5"/>
      <w:lvlJc w:val="left"/>
      <w:pPr>
        <w:ind w:left="1080" w:hanging="1080"/>
      </w:pPr>
    </w:lvl>
    <w:lvl w:ilvl="5">
      <w:start w:val="1"/>
      <w:numFmt w:val="decimal"/>
      <w:suff w:val="nothing"/>
      <w:lvlText w:val="%1.%2.%3.%4.%5.%6"/>
      <w:lvlJc w:val="left"/>
      <w:pPr>
        <w:ind w:left="1080" w:hanging="1080"/>
      </w:pPr>
    </w:lvl>
    <w:lvl w:ilvl="6">
      <w:start w:val="1"/>
      <w:numFmt w:val="decimal"/>
      <w:suff w:val="nothing"/>
      <w:lvlText w:val="%1.%2.%3.%4.%5.%6.%7"/>
      <w:lvlJc w:val="left"/>
      <w:pPr>
        <w:ind w:left="1440" w:hanging="1440"/>
      </w:pPr>
    </w:lvl>
    <w:lvl w:ilvl="7">
      <w:start w:val="1"/>
      <w:numFmt w:val="decimal"/>
      <w:suff w:val="nothing"/>
      <w:lvlText w:val="%1.%2.%3.%4.%5.%6.%7.%8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00000010"/>
    <w:multiLevelType w:val="multilevel"/>
    <w:tmpl w:val="00000010"/>
    <w:name w:val="WW8Num27"/>
    <w:lvl w:ilvl="0">
      <w:start w:val="1"/>
      <w:numFmt w:val="upperRoman"/>
      <w:suff w:val="nothing"/>
      <w:lvlText w:val="%1."/>
      <w:lvlJc w:val="left"/>
      <w:pPr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1"/>
    <w:multiLevelType w:val="multilevel"/>
    <w:tmpl w:val="00000011"/>
    <w:name w:val="WW8Num62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start w:val="1"/>
      <w:numFmt w:val="decimal"/>
      <w:suff w:val="nothing"/>
      <w:lvlText w:val="%1.%2"/>
      <w:lvlJc w:val="left"/>
      <w:pPr>
        <w:ind w:left="540" w:hanging="540"/>
      </w:pPr>
    </w:lvl>
    <w:lvl w:ilvl="2">
      <w:start w:val="1"/>
      <w:numFmt w:val="decimal"/>
      <w:suff w:val="nothing"/>
      <w:lvlText w:val="%1.%2.%3"/>
      <w:lvlJc w:val="left"/>
      <w:pPr>
        <w:ind w:left="720" w:hanging="720"/>
      </w:pPr>
    </w:lvl>
    <w:lvl w:ilvl="3">
      <w:start w:val="1"/>
      <w:numFmt w:val="decimal"/>
      <w:suff w:val="nothing"/>
      <w:lvlText w:val="%1.%2.%3.%4"/>
      <w:lvlJc w:val="left"/>
      <w:pPr>
        <w:ind w:left="720" w:hanging="720"/>
      </w:pPr>
    </w:lvl>
    <w:lvl w:ilvl="4">
      <w:start w:val="1"/>
      <w:numFmt w:val="decimal"/>
      <w:suff w:val="nothing"/>
      <w:lvlText w:val="%1.%2.%3.%4.%5"/>
      <w:lvlJc w:val="left"/>
      <w:pPr>
        <w:ind w:left="1080" w:hanging="1080"/>
      </w:pPr>
    </w:lvl>
    <w:lvl w:ilvl="5">
      <w:start w:val="1"/>
      <w:numFmt w:val="decimal"/>
      <w:suff w:val="nothing"/>
      <w:lvlText w:val="%1.%2.%3.%4.%5.%6"/>
      <w:lvlJc w:val="left"/>
      <w:pPr>
        <w:ind w:left="1080" w:hanging="1080"/>
      </w:pPr>
    </w:lvl>
    <w:lvl w:ilvl="6">
      <w:start w:val="1"/>
      <w:numFmt w:val="decimal"/>
      <w:suff w:val="nothing"/>
      <w:lvlText w:val="%1.%2.%3.%4.%5.%6.%7"/>
      <w:lvlJc w:val="left"/>
      <w:pPr>
        <w:ind w:left="1440" w:hanging="1440"/>
      </w:pPr>
    </w:lvl>
    <w:lvl w:ilvl="7">
      <w:start w:val="1"/>
      <w:numFmt w:val="decimal"/>
      <w:suff w:val="nothing"/>
      <w:lvlText w:val="%1.%2.%3.%4.%5.%6.%7.%8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00000012"/>
    <w:multiLevelType w:val="multilevel"/>
    <w:tmpl w:val="00000012"/>
    <w:name w:val="WW8Num17"/>
    <w:lvl w:ilvl="0">
      <w:start w:val="2"/>
      <w:numFmt w:val="bullet"/>
      <w:suff w:val="nothing"/>
      <w:lvlText w:val="•"/>
      <w:lvlJc w:val="left"/>
      <w:pPr>
        <w:ind w:left="36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3"/>
    <w:multiLevelType w:val="multilevel"/>
    <w:tmpl w:val="00000013"/>
    <w:name w:val="WW8Num66"/>
    <w:lvl w:ilvl="0">
      <w:start w:val="2"/>
      <w:numFmt w:val="bullet"/>
      <w:suff w:val="nothing"/>
      <w:lvlText w:val="•"/>
      <w:lvlJc w:val="left"/>
      <w:pPr>
        <w:ind w:left="36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4"/>
    <w:multiLevelType w:val="multilevel"/>
    <w:tmpl w:val="00000014"/>
    <w:name w:val="WW8Num23"/>
    <w:lvl w:ilvl="0">
      <w:start w:val="2"/>
      <w:numFmt w:val="bullet"/>
      <w:suff w:val="nothing"/>
      <w:lvlText w:val="•"/>
      <w:lvlJc w:val="left"/>
      <w:pPr>
        <w:ind w:left="36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5"/>
    <w:multiLevelType w:val="multilevel"/>
    <w:tmpl w:val="00000015"/>
    <w:name w:val="WW8Num9"/>
    <w:lvl w:ilvl="0">
      <w:start w:val="1"/>
      <w:numFmt w:val="bullet"/>
      <w:suff w:val="nothing"/>
      <w:lvlText w:val="-"/>
      <w:lvlJc w:val="left"/>
      <w:pPr>
        <w:ind w:left="720" w:hanging="360"/>
      </w:pPr>
      <w:rPr>
        <w:rFonts w:ascii="StarBats" w:hAnsi="StarBats" w:cs="StarBat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6"/>
    <w:multiLevelType w:val="multilevel"/>
    <w:tmpl w:val="00000016"/>
    <w:name w:val="WW8Num10"/>
    <w:lvl w:ilvl="0">
      <w:start w:val="5"/>
      <w:numFmt w:val="decimal"/>
      <w:suff w:val="nothing"/>
      <w:lvlText w:val="%1"/>
      <w:lvlJc w:val="left"/>
      <w:pPr>
        <w:ind w:left="360" w:hanging="360"/>
      </w:pPr>
    </w:lvl>
    <w:lvl w:ilvl="1">
      <w:start w:val="1"/>
      <w:numFmt w:val="decimal"/>
      <w:suff w:val="nothing"/>
      <w:lvlText w:val="%1.%2"/>
      <w:lvlJc w:val="left"/>
      <w:pPr>
        <w:ind w:left="360" w:hanging="360"/>
      </w:pPr>
    </w:lvl>
    <w:lvl w:ilvl="2">
      <w:start w:val="1"/>
      <w:numFmt w:val="decimal"/>
      <w:suff w:val="nothing"/>
      <w:lvlText w:val="%1.%2.%3"/>
      <w:lvlJc w:val="left"/>
      <w:pPr>
        <w:ind w:left="720" w:hanging="720"/>
      </w:pPr>
    </w:lvl>
    <w:lvl w:ilvl="3">
      <w:start w:val="1"/>
      <w:numFmt w:val="decimal"/>
      <w:suff w:val="nothing"/>
      <w:lvlText w:val="%1.%2.%3.%4"/>
      <w:lvlJc w:val="left"/>
      <w:pPr>
        <w:ind w:left="720" w:hanging="720"/>
      </w:pPr>
    </w:lvl>
    <w:lvl w:ilvl="4">
      <w:start w:val="1"/>
      <w:numFmt w:val="decimal"/>
      <w:suff w:val="nothing"/>
      <w:lvlText w:val="%1.%2.%3.%4.%5"/>
      <w:lvlJc w:val="left"/>
      <w:pPr>
        <w:ind w:left="1080" w:hanging="1080"/>
      </w:pPr>
    </w:lvl>
    <w:lvl w:ilvl="5">
      <w:start w:val="1"/>
      <w:numFmt w:val="decimal"/>
      <w:suff w:val="nothing"/>
      <w:lvlText w:val="%1.%2.%3.%4.%5.%6"/>
      <w:lvlJc w:val="left"/>
      <w:pPr>
        <w:ind w:left="1080" w:hanging="1080"/>
      </w:pPr>
    </w:lvl>
    <w:lvl w:ilvl="6">
      <w:start w:val="1"/>
      <w:numFmt w:val="decimal"/>
      <w:suff w:val="nothing"/>
      <w:lvlText w:val="%1.%2.%3.%4.%5.%6.%7"/>
      <w:lvlJc w:val="left"/>
      <w:pPr>
        <w:ind w:left="1440" w:hanging="1440"/>
      </w:pPr>
    </w:lvl>
    <w:lvl w:ilvl="7">
      <w:start w:val="1"/>
      <w:numFmt w:val="decimal"/>
      <w:suff w:val="nothing"/>
      <w:lvlText w:val="%1.%2.%3.%4.%5.%6.%7.%8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"/>
      <w:lvlJc w:val="left"/>
      <w:pPr>
        <w:ind w:left="1800" w:hanging="1800"/>
      </w:pPr>
    </w:lvl>
  </w:abstractNum>
  <w:abstractNum w:abstractNumId="21" w15:restartNumberingAfterBreak="0">
    <w:nsid w:val="14BC2F00"/>
    <w:multiLevelType w:val="hybridMultilevel"/>
    <w:tmpl w:val="956862FA"/>
    <w:lvl w:ilvl="0" w:tplc="2564E484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571B7A"/>
    <w:multiLevelType w:val="hybridMultilevel"/>
    <w:tmpl w:val="73FAB27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C94753"/>
    <w:multiLevelType w:val="singleLevel"/>
    <w:tmpl w:val="041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1456986"/>
    <w:multiLevelType w:val="hybridMultilevel"/>
    <w:tmpl w:val="24CC070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01321"/>
    <w:multiLevelType w:val="hybridMultilevel"/>
    <w:tmpl w:val="319C930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CC4D86"/>
    <w:multiLevelType w:val="hybridMultilevel"/>
    <w:tmpl w:val="D11EF66A"/>
    <w:lvl w:ilvl="0" w:tplc="F46C7E92">
      <w:start w:val="1"/>
      <w:numFmt w:val="upperRoman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9625D0"/>
    <w:multiLevelType w:val="hybridMultilevel"/>
    <w:tmpl w:val="C494DB06"/>
    <w:lvl w:ilvl="0" w:tplc="F87EB3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CC0899"/>
    <w:multiLevelType w:val="hybridMultilevel"/>
    <w:tmpl w:val="570AB6F2"/>
    <w:lvl w:ilvl="0" w:tplc="FCF60B7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1E56F6"/>
    <w:multiLevelType w:val="hybridMultilevel"/>
    <w:tmpl w:val="CB2290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E3266"/>
    <w:multiLevelType w:val="hybridMultilevel"/>
    <w:tmpl w:val="44B061AC"/>
    <w:lvl w:ilvl="0" w:tplc="8D160F60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C41B0"/>
    <w:multiLevelType w:val="hybridMultilevel"/>
    <w:tmpl w:val="A0BE242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A50196"/>
    <w:multiLevelType w:val="hybridMultilevel"/>
    <w:tmpl w:val="1CCAD35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B0AAC"/>
    <w:multiLevelType w:val="hybridMultilevel"/>
    <w:tmpl w:val="5600B8D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34F2C"/>
    <w:multiLevelType w:val="hybridMultilevel"/>
    <w:tmpl w:val="36FCCCE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DD3C71"/>
    <w:multiLevelType w:val="hybridMultilevel"/>
    <w:tmpl w:val="59F68D5A"/>
    <w:lvl w:ilvl="0" w:tplc="4726E5A4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09678A5"/>
    <w:multiLevelType w:val="hybridMultilevel"/>
    <w:tmpl w:val="24CE55C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B4122"/>
    <w:multiLevelType w:val="hybridMultilevel"/>
    <w:tmpl w:val="9992E7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002268">
    <w:abstractNumId w:val="6"/>
  </w:num>
  <w:num w:numId="2" w16cid:durableId="580532479">
    <w:abstractNumId w:val="23"/>
  </w:num>
  <w:num w:numId="3" w16cid:durableId="1172841136">
    <w:abstractNumId w:val="32"/>
  </w:num>
  <w:num w:numId="4" w16cid:durableId="1671786093">
    <w:abstractNumId w:val="22"/>
  </w:num>
  <w:num w:numId="5" w16cid:durableId="542641236">
    <w:abstractNumId w:val="33"/>
  </w:num>
  <w:num w:numId="6" w16cid:durableId="413626084">
    <w:abstractNumId w:val="36"/>
  </w:num>
  <w:num w:numId="7" w16cid:durableId="1590575689">
    <w:abstractNumId w:val="29"/>
  </w:num>
  <w:num w:numId="8" w16cid:durableId="940376488">
    <w:abstractNumId w:val="34"/>
  </w:num>
  <w:num w:numId="9" w16cid:durableId="909076514">
    <w:abstractNumId w:val="31"/>
  </w:num>
  <w:num w:numId="10" w16cid:durableId="862594962">
    <w:abstractNumId w:val="25"/>
  </w:num>
  <w:num w:numId="11" w16cid:durableId="971669387">
    <w:abstractNumId w:val="24"/>
  </w:num>
  <w:num w:numId="12" w16cid:durableId="1546603505">
    <w:abstractNumId w:val="30"/>
  </w:num>
  <w:num w:numId="13" w16cid:durableId="679116008">
    <w:abstractNumId w:val="26"/>
  </w:num>
  <w:num w:numId="14" w16cid:durableId="486941326">
    <w:abstractNumId w:val="35"/>
  </w:num>
  <w:num w:numId="15" w16cid:durableId="1665353387">
    <w:abstractNumId w:val="11"/>
  </w:num>
  <w:num w:numId="16" w16cid:durableId="1137408340">
    <w:abstractNumId w:val="19"/>
  </w:num>
  <w:num w:numId="17" w16cid:durableId="1349141462">
    <w:abstractNumId w:val="8"/>
  </w:num>
  <w:num w:numId="18" w16cid:durableId="519662536">
    <w:abstractNumId w:val="27"/>
  </w:num>
  <w:num w:numId="19" w16cid:durableId="793982176">
    <w:abstractNumId w:val="37"/>
  </w:num>
  <w:num w:numId="20" w16cid:durableId="901404848">
    <w:abstractNumId w:val="21"/>
  </w:num>
  <w:num w:numId="21" w16cid:durableId="361437014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5D"/>
    <w:rsid w:val="000043A5"/>
    <w:rsid w:val="00015CFB"/>
    <w:rsid w:val="0002282C"/>
    <w:rsid w:val="00026503"/>
    <w:rsid w:val="00027F12"/>
    <w:rsid w:val="00031A94"/>
    <w:rsid w:val="000337D8"/>
    <w:rsid w:val="00041F13"/>
    <w:rsid w:val="00043BFF"/>
    <w:rsid w:val="00043FBA"/>
    <w:rsid w:val="0004643D"/>
    <w:rsid w:val="00050A09"/>
    <w:rsid w:val="00050DC3"/>
    <w:rsid w:val="00057C90"/>
    <w:rsid w:val="000619B8"/>
    <w:rsid w:val="00061C6E"/>
    <w:rsid w:val="000621C7"/>
    <w:rsid w:val="0007076D"/>
    <w:rsid w:val="00083111"/>
    <w:rsid w:val="00095F1B"/>
    <w:rsid w:val="000B0065"/>
    <w:rsid w:val="000B26DF"/>
    <w:rsid w:val="000B2EE1"/>
    <w:rsid w:val="000B38E8"/>
    <w:rsid w:val="000B56F0"/>
    <w:rsid w:val="000C30AB"/>
    <w:rsid w:val="000C68D1"/>
    <w:rsid w:val="000C72A1"/>
    <w:rsid w:val="000C7CD8"/>
    <w:rsid w:val="000D3E7D"/>
    <w:rsid w:val="000E21CA"/>
    <w:rsid w:val="000E3618"/>
    <w:rsid w:val="000E5ECF"/>
    <w:rsid w:val="000E79C7"/>
    <w:rsid w:val="000F0C80"/>
    <w:rsid w:val="000F0F4C"/>
    <w:rsid w:val="000F0F5F"/>
    <w:rsid w:val="000F3467"/>
    <w:rsid w:val="000F4AB3"/>
    <w:rsid w:val="000F6366"/>
    <w:rsid w:val="00104225"/>
    <w:rsid w:val="0010525E"/>
    <w:rsid w:val="00105F95"/>
    <w:rsid w:val="00116977"/>
    <w:rsid w:val="0012008E"/>
    <w:rsid w:val="001210BB"/>
    <w:rsid w:val="0012348F"/>
    <w:rsid w:val="00126B9F"/>
    <w:rsid w:val="001305C2"/>
    <w:rsid w:val="0013410A"/>
    <w:rsid w:val="00143902"/>
    <w:rsid w:val="001454C6"/>
    <w:rsid w:val="00145D21"/>
    <w:rsid w:val="001506A4"/>
    <w:rsid w:val="00151572"/>
    <w:rsid w:val="00153A4E"/>
    <w:rsid w:val="00160090"/>
    <w:rsid w:val="00166AE4"/>
    <w:rsid w:val="001679BE"/>
    <w:rsid w:val="001740BA"/>
    <w:rsid w:val="001747F9"/>
    <w:rsid w:val="00174951"/>
    <w:rsid w:val="00174D8A"/>
    <w:rsid w:val="00176A81"/>
    <w:rsid w:val="00180EB3"/>
    <w:rsid w:val="0018341D"/>
    <w:rsid w:val="00183A24"/>
    <w:rsid w:val="001924BD"/>
    <w:rsid w:val="001925E8"/>
    <w:rsid w:val="0019573F"/>
    <w:rsid w:val="001D5301"/>
    <w:rsid w:val="001D7EF4"/>
    <w:rsid w:val="001E0AD7"/>
    <w:rsid w:val="001E5826"/>
    <w:rsid w:val="001F11B8"/>
    <w:rsid w:val="001F3788"/>
    <w:rsid w:val="001F675C"/>
    <w:rsid w:val="00211284"/>
    <w:rsid w:val="00240A74"/>
    <w:rsid w:val="002543AD"/>
    <w:rsid w:val="00256748"/>
    <w:rsid w:val="00257B71"/>
    <w:rsid w:val="00261241"/>
    <w:rsid w:val="00274DB4"/>
    <w:rsid w:val="00277A17"/>
    <w:rsid w:val="002804FA"/>
    <w:rsid w:val="00281708"/>
    <w:rsid w:val="0028250B"/>
    <w:rsid w:val="00286D60"/>
    <w:rsid w:val="0029124E"/>
    <w:rsid w:val="00292B72"/>
    <w:rsid w:val="00295076"/>
    <w:rsid w:val="002B529C"/>
    <w:rsid w:val="002B7A97"/>
    <w:rsid w:val="002C4C52"/>
    <w:rsid w:val="002C64D2"/>
    <w:rsid w:val="002D44F4"/>
    <w:rsid w:val="002E3F4A"/>
    <w:rsid w:val="002E5D6E"/>
    <w:rsid w:val="002F1204"/>
    <w:rsid w:val="003010FC"/>
    <w:rsid w:val="003045F6"/>
    <w:rsid w:val="0030656E"/>
    <w:rsid w:val="00310A82"/>
    <w:rsid w:val="0031206E"/>
    <w:rsid w:val="00314B15"/>
    <w:rsid w:val="00321F5D"/>
    <w:rsid w:val="003229E9"/>
    <w:rsid w:val="00326AFD"/>
    <w:rsid w:val="003310CF"/>
    <w:rsid w:val="003327FB"/>
    <w:rsid w:val="0033564E"/>
    <w:rsid w:val="003362A5"/>
    <w:rsid w:val="00342A49"/>
    <w:rsid w:val="00343811"/>
    <w:rsid w:val="00344110"/>
    <w:rsid w:val="003446B6"/>
    <w:rsid w:val="003472B0"/>
    <w:rsid w:val="003478DA"/>
    <w:rsid w:val="00355395"/>
    <w:rsid w:val="00356C5D"/>
    <w:rsid w:val="003607BC"/>
    <w:rsid w:val="00370A52"/>
    <w:rsid w:val="0037172A"/>
    <w:rsid w:val="00373161"/>
    <w:rsid w:val="003741DC"/>
    <w:rsid w:val="003759E6"/>
    <w:rsid w:val="00376C5C"/>
    <w:rsid w:val="003817FE"/>
    <w:rsid w:val="00391A51"/>
    <w:rsid w:val="00393550"/>
    <w:rsid w:val="003972D1"/>
    <w:rsid w:val="003A691B"/>
    <w:rsid w:val="003B5604"/>
    <w:rsid w:val="003C1F97"/>
    <w:rsid w:val="003C5402"/>
    <w:rsid w:val="003D0BE5"/>
    <w:rsid w:val="003D4D84"/>
    <w:rsid w:val="003D5BBB"/>
    <w:rsid w:val="003D5D08"/>
    <w:rsid w:val="003D6941"/>
    <w:rsid w:val="003E2593"/>
    <w:rsid w:val="003E2F4D"/>
    <w:rsid w:val="003E3C00"/>
    <w:rsid w:val="003E4019"/>
    <w:rsid w:val="003E7680"/>
    <w:rsid w:val="003F27AC"/>
    <w:rsid w:val="003F3021"/>
    <w:rsid w:val="003F4D92"/>
    <w:rsid w:val="004001EE"/>
    <w:rsid w:val="00401F02"/>
    <w:rsid w:val="00403CC6"/>
    <w:rsid w:val="00411C2F"/>
    <w:rsid w:val="00420C38"/>
    <w:rsid w:val="0045021B"/>
    <w:rsid w:val="004529E1"/>
    <w:rsid w:val="0045627E"/>
    <w:rsid w:val="0046423E"/>
    <w:rsid w:val="00466F75"/>
    <w:rsid w:val="00472584"/>
    <w:rsid w:val="00476220"/>
    <w:rsid w:val="00486282"/>
    <w:rsid w:val="00491244"/>
    <w:rsid w:val="004927CB"/>
    <w:rsid w:val="00495D0B"/>
    <w:rsid w:val="00495DD3"/>
    <w:rsid w:val="00497004"/>
    <w:rsid w:val="004A086F"/>
    <w:rsid w:val="004A60A0"/>
    <w:rsid w:val="004A7164"/>
    <w:rsid w:val="004A719E"/>
    <w:rsid w:val="004B0704"/>
    <w:rsid w:val="004B3EC2"/>
    <w:rsid w:val="004B4F8E"/>
    <w:rsid w:val="004B615D"/>
    <w:rsid w:val="004C4E89"/>
    <w:rsid w:val="004C6722"/>
    <w:rsid w:val="004C7CC6"/>
    <w:rsid w:val="004D3762"/>
    <w:rsid w:val="004D3A05"/>
    <w:rsid w:val="004D3F7E"/>
    <w:rsid w:val="004D4AE8"/>
    <w:rsid w:val="004D4CFF"/>
    <w:rsid w:val="004D7DA7"/>
    <w:rsid w:val="004E7EC2"/>
    <w:rsid w:val="004E7F41"/>
    <w:rsid w:val="004F0D27"/>
    <w:rsid w:val="004F5575"/>
    <w:rsid w:val="00511ACB"/>
    <w:rsid w:val="005147FF"/>
    <w:rsid w:val="00516CAD"/>
    <w:rsid w:val="00521EFB"/>
    <w:rsid w:val="005226E9"/>
    <w:rsid w:val="00525710"/>
    <w:rsid w:val="00540BDD"/>
    <w:rsid w:val="005420E2"/>
    <w:rsid w:val="00542A09"/>
    <w:rsid w:val="00544667"/>
    <w:rsid w:val="00545BB3"/>
    <w:rsid w:val="00550E55"/>
    <w:rsid w:val="005574FD"/>
    <w:rsid w:val="0056190D"/>
    <w:rsid w:val="00563977"/>
    <w:rsid w:val="00566740"/>
    <w:rsid w:val="0057066F"/>
    <w:rsid w:val="005770C5"/>
    <w:rsid w:val="00577800"/>
    <w:rsid w:val="00581417"/>
    <w:rsid w:val="005909E2"/>
    <w:rsid w:val="005A6EB9"/>
    <w:rsid w:val="005A7C73"/>
    <w:rsid w:val="005A7D3C"/>
    <w:rsid w:val="005B2130"/>
    <w:rsid w:val="005B2F07"/>
    <w:rsid w:val="005C333D"/>
    <w:rsid w:val="005C5CD8"/>
    <w:rsid w:val="005C6A4C"/>
    <w:rsid w:val="005C6F08"/>
    <w:rsid w:val="005D05D2"/>
    <w:rsid w:val="006046C5"/>
    <w:rsid w:val="00607CE5"/>
    <w:rsid w:val="00612196"/>
    <w:rsid w:val="00613628"/>
    <w:rsid w:val="00613B7C"/>
    <w:rsid w:val="00615BBB"/>
    <w:rsid w:val="00616A84"/>
    <w:rsid w:val="00617827"/>
    <w:rsid w:val="0061795A"/>
    <w:rsid w:val="00630408"/>
    <w:rsid w:val="006318E3"/>
    <w:rsid w:val="006468F8"/>
    <w:rsid w:val="006476CF"/>
    <w:rsid w:val="00652F06"/>
    <w:rsid w:val="006541CD"/>
    <w:rsid w:val="00657ADE"/>
    <w:rsid w:val="00663587"/>
    <w:rsid w:val="0066366F"/>
    <w:rsid w:val="00666C69"/>
    <w:rsid w:val="00667184"/>
    <w:rsid w:val="00667546"/>
    <w:rsid w:val="00672629"/>
    <w:rsid w:val="0067304A"/>
    <w:rsid w:val="0067409E"/>
    <w:rsid w:val="00674EAE"/>
    <w:rsid w:val="00681312"/>
    <w:rsid w:val="00681C22"/>
    <w:rsid w:val="00684C33"/>
    <w:rsid w:val="00691EBF"/>
    <w:rsid w:val="006A05B2"/>
    <w:rsid w:val="006A0B00"/>
    <w:rsid w:val="006B4D6B"/>
    <w:rsid w:val="006C34A4"/>
    <w:rsid w:val="006D7247"/>
    <w:rsid w:val="006E078C"/>
    <w:rsid w:val="006E4B00"/>
    <w:rsid w:val="006E6A18"/>
    <w:rsid w:val="006F67C0"/>
    <w:rsid w:val="006F7B31"/>
    <w:rsid w:val="00704FBB"/>
    <w:rsid w:val="00706FF7"/>
    <w:rsid w:val="0071433D"/>
    <w:rsid w:val="00726E7B"/>
    <w:rsid w:val="007272B1"/>
    <w:rsid w:val="007316A9"/>
    <w:rsid w:val="00736D63"/>
    <w:rsid w:val="00740BDC"/>
    <w:rsid w:val="00740CEB"/>
    <w:rsid w:val="0074159D"/>
    <w:rsid w:val="00741B2B"/>
    <w:rsid w:val="007454E6"/>
    <w:rsid w:val="00760BE4"/>
    <w:rsid w:val="00770BD7"/>
    <w:rsid w:val="00773273"/>
    <w:rsid w:val="00773975"/>
    <w:rsid w:val="0078200F"/>
    <w:rsid w:val="00782B35"/>
    <w:rsid w:val="0079405C"/>
    <w:rsid w:val="007B133A"/>
    <w:rsid w:val="007B202B"/>
    <w:rsid w:val="007B7F79"/>
    <w:rsid w:val="007C74DF"/>
    <w:rsid w:val="007D246B"/>
    <w:rsid w:val="007D2CED"/>
    <w:rsid w:val="007E3D19"/>
    <w:rsid w:val="007F1027"/>
    <w:rsid w:val="007F37D3"/>
    <w:rsid w:val="007F68B4"/>
    <w:rsid w:val="007F7527"/>
    <w:rsid w:val="00802B11"/>
    <w:rsid w:val="00805244"/>
    <w:rsid w:val="008157B9"/>
    <w:rsid w:val="00816877"/>
    <w:rsid w:val="00820B30"/>
    <w:rsid w:val="008256EE"/>
    <w:rsid w:val="00826592"/>
    <w:rsid w:val="00826F41"/>
    <w:rsid w:val="0083096C"/>
    <w:rsid w:val="00834848"/>
    <w:rsid w:val="00835216"/>
    <w:rsid w:val="00835C73"/>
    <w:rsid w:val="008506A4"/>
    <w:rsid w:val="008515FE"/>
    <w:rsid w:val="0085379A"/>
    <w:rsid w:val="00853C19"/>
    <w:rsid w:val="00853ED7"/>
    <w:rsid w:val="008542FC"/>
    <w:rsid w:val="00855247"/>
    <w:rsid w:val="00862D22"/>
    <w:rsid w:val="00864286"/>
    <w:rsid w:val="008658C3"/>
    <w:rsid w:val="008759E1"/>
    <w:rsid w:val="00877158"/>
    <w:rsid w:val="008800A8"/>
    <w:rsid w:val="0088644D"/>
    <w:rsid w:val="008976F1"/>
    <w:rsid w:val="008A2ECD"/>
    <w:rsid w:val="008A481F"/>
    <w:rsid w:val="008A67BD"/>
    <w:rsid w:val="008A7818"/>
    <w:rsid w:val="008B0282"/>
    <w:rsid w:val="008B0A6E"/>
    <w:rsid w:val="008B2085"/>
    <w:rsid w:val="008B4500"/>
    <w:rsid w:val="008B7EFD"/>
    <w:rsid w:val="008C13AC"/>
    <w:rsid w:val="008C1A2E"/>
    <w:rsid w:val="008C66E2"/>
    <w:rsid w:val="008C7B44"/>
    <w:rsid w:val="008D002B"/>
    <w:rsid w:val="008D59C0"/>
    <w:rsid w:val="008E38B6"/>
    <w:rsid w:val="008F5FDE"/>
    <w:rsid w:val="008F63AD"/>
    <w:rsid w:val="008F6A23"/>
    <w:rsid w:val="0090010C"/>
    <w:rsid w:val="009029A1"/>
    <w:rsid w:val="009110F2"/>
    <w:rsid w:val="009147F6"/>
    <w:rsid w:val="00946CB3"/>
    <w:rsid w:val="009504B4"/>
    <w:rsid w:val="009515A8"/>
    <w:rsid w:val="0096411D"/>
    <w:rsid w:val="009703DC"/>
    <w:rsid w:val="00975E9A"/>
    <w:rsid w:val="0098068F"/>
    <w:rsid w:val="009917DA"/>
    <w:rsid w:val="009A01B2"/>
    <w:rsid w:val="009A73D1"/>
    <w:rsid w:val="009B21C9"/>
    <w:rsid w:val="009C48F5"/>
    <w:rsid w:val="009D5354"/>
    <w:rsid w:val="009D6B3B"/>
    <w:rsid w:val="009D7725"/>
    <w:rsid w:val="009F664B"/>
    <w:rsid w:val="00A03735"/>
    <w:rsid w:val="00A15F89"/>
    <w:rsid w:val="00A20E37"/>
    <w:rsid w:val="00A25FD4"/>
    <w:rsid w:val="00A451DD"/>
    <w:rsid w:val="00A45246"/>
    <w:rsid w:val="00A5354A"/>
    <w:rsid w:val="00A53E6C"/>
    <w:rsid w:val="00A624FC"/>
    <w:rsid w:val="00A629D4"/>
    <w:rsid w:val="00A65942"/>
    <w:rsid w:val="00A66EFB"/>
    <w:rsid w:val="00A72789"/>
    <w:rsid w:val="00A75361"/>
    <w:rsid w:val="00A76523"/>
    <w:rsid w:val="00A829F7"/>
    <w:rsid w:val="00A83BE8"/>
    <w:rsid w:val="00A850C5"/>
    <w:rsid w:val="00A85C27"/>
    <w:rsid w:val="00A91FF8"/>
    <w:rsid w:val="00A942D4"/>
    <w:rsid w:val="00A9656A"/>
    <w:rsid w:val="00AA316D"/>
    <w:rsid w:val="00AB6F01"/>
    <w:rsid w:val="00AC1039"/>
    <w:rsid w:val="00AC2DF1"/>
    <w:rsid w:val="00AC36EA"/>
    <w:rsid w:val="00AC4BA8"/>
    <w:rsid w:val="00AC5048"/>
    <w:rsid w:val="00AC5553"/>
    <w:rsid w:val="00AD3440"/>
    <w:rsid w:val="00AD564A"/>
    <w:rsid w:val="00AE382C"/>
    <w:rsid w:val="00AF1094"/>
    <w:rsid w:val="00AF72C9"/>
    <w:rsid w:val="00B02BE0"/>
    <w:rsid w:val="00B040A2"/>
    <w:rsid w:val="00B068E5"/>
    <w:rsid w:val="00B172E2"/>
    <w:rsid w:val="00B247BE"/>
    <w:rsid w:val="00B24980"/>
    <w:rsid w:val="00B30924"/>
    <w:rsid w:val="00B4741A"/>
    <w:rsid w:val="00B4768C"/>
    <w:rsid w:val="00B52C23"/>
    <w:rsid w:val="00B57161"/>
    <w:rsid w:val="00B658BC"/>
    <w:rsid w:val="00B7393C"/>
    <w:rsid w:val="00B75B3A"/>
    <w:rsid w:val="00B83778"/>
    <w:rsid w:val="00B85BFC"/>
    <w:rsid w:val="00B87D46"/>
    <w:rsid w:val="00B87DD9"/>
    <w:rsid w:val="00B916F2"/>
    <w:rsid w:val="00BA38BB"/>
    <w:rsid w:val="00BB0EF3"/>
    <w:rsid w:val="00BB4728"/>
    <w:rsid w:val="00BB6BBB"/>
    <w:rsid w:val="00BC5060"/>
    <w:rsid w:val="00BD4412"/>
    <w:rsid w:val="00BD6FC8"/>
    <w:rsid w:val="00BE03AC"/>
    <w:rsid w:val="00BE54F1"/>
    <w:rsid w:val="00BF4082"/>
    <w:rsid w:val="00C01C3A"/>
    <w:rsid w:val="00C0591F"/>
    <w:rsid w:val="00C12436"/>
    <w:rsid w:val="00C1612D"/>
    <w:rsid w:val="00C2200E"/>
    <w:rsid w:val="00C255B7"/>
    <w:rsid w:val="00C40BFE"/>
    <w:rsid w:val="00C41171"/>
    <w:rsid w:val="00C41B84"/>
    <w:rsid w:val="00C451C9"/>
    <w:rsid w:val="00C45A47"/>
    <w:rsid w:val="00C5293A"/>
    <w:rsid w:val="00C54AC0"/>
    <w:rsid w:val="00C56418"/>
    <w:rsid w:val="00C5781C"/>
    <w:rsid w:val="00C64F94"/>
    <w:rsid w:val="00C70051"/>
    <w:rsid w:val="00C730F6"/>
    <w:rsid w:val="00C800C1"/>
    <w:rsid w:val="00C81461"/>
    <w:rsid w:val="00C845BF"/>
    <w:rsid w:val="00CA0C6C"/>
    <w:rsid w:val="00CA32A1"/>
    <w:rsid w:val="00CA5BF8"/>
    <w:rsid w:val="00CB204B"/>
    <w:rsid w:val="00CB4500"/>
    <w:rsid w:val="00CB4FF1"/>
    <w:rsid w:val="00CB72FA"/>
    <w:rsid w:val="00CB7AC8"/>
    <w:rsid w:val="00CC060D"/>
    <w:rsid w:val="00CC104D"/>
    <w:rsid w:val="00CC1939"/>
    <w:rsid w:val="00CC1C32"/>
    <w:rsid w:val="00CC504B"/>
    <w:rsid w:val="00CC7CAD"/>
    <w:rsid w:val="00CD4FA4"/>
    <w:rsid w:val="00CE0018"/>
    <w:rsid w:val="00CE358A"/>
    <w:rsid w:val="00CF23BF"/>
    <w:rsid w:val="00CF3A3B"/>
    <w:rsid w:val="00D034D1"/>
    <w:rsid w:val="00D05401"/>
    <w:rsid w:val="00D121D5"/>
    <w:rsid w:val="00D13A63"/>
    <w:rsid w:val="00D14318"/>
    <w:rsid w:val="00D21244"/>
    <w:rsid w:val="00D27601"/>
    <w:rsid w:val="00D30054"/>
    <w:rsid w:val="00D300DA"/>
    <w:rsid w:val="00D302BC"/>
    <w:rsid w:val="00D32081"/>
    <w:rsid w:val="00D32369"/>
    <w:rsid w:val="00D351EF"/>
    <w:rsid w:val="00D43BC2"/>
    <w:rsid w:val="00D44B98"/>
    <w:rsid w:val="00D46307"/>
    <w:rsid w:val="00D47C8D"/>
    <w:rsid w:val="00D52783"/>
    <w:rsid w:val="00D52D97"/>
    <w:rsid w:val="00D5382D"/>
    <w:rsid w:val="00D53DCB"/>
    <w:rsid w:val="00D5676E"/>
    <w:rsid w:val="00D6394D"/>
    <w:rsid w:val="00D6404D"/>
    <w:rsid w:val="00D6488F"/>
    <w:rsid w:val="00D73D3C"/>
    <w:rsid w:val="00D74E5A"/>
    <w:rsid w:val="00D76773"/>
    <w:rsid w:val="00D8504A"/>
    <w:rsid w:val="00D93F28"/>
    <w:rsid w:val="00D97552"/>
    <w:rsid w:val="00DA335F"/>
    <w:rsid w:val="00DA33BB"/>
    <w:rsid w:val="00DB13E9"/>
    <w:rsid w:val="00DB29C7"/>
    <w:rsid w:val="00DB2AD3"/>
    <w:rsid w:val="00DB3A6B"/>
    <w:rsid w:val="00DB47BB"/>
    <w:rsid w:val="00DB7CAD"/>
    <w:rsid w:val="00DC059D"/>
    <w:rsid w:val="00DC1D9A"/>
    <w:rsid w:val="00DD2E42"/>
    <w:rsid w:val="00DE086C"/>
    <w:rsid w:val="00DE2DB6"/>
    <w:rsid w:val="00DF1688"/>
    <w:rsid w:val="00E12954"/>
    <w:rsid w:val="00E16059"/>
    <w:rsid w:val="00E21AFB"/>
    <w:rsid w:val="00E25AAD"/>
    <w:rsid w:val="00E35125"/>
    <w:rsid w:val="00E35712"/>
    <w:rsid w:val="00E41465"/>
    <w:rsid w:val="00E44F97"/>
    <w:rsid w:val="00E45276"/>
    <w:rsid w:val="00E45FF6"/>
    <w:rsid w:val="00E4638F"/>
    <w:rsid w:val="00E5031B"/>
    <w:rsid w:val="00E6017A"/>
    <w:rsid w:val="00E66112"/>
    <w:rsid w:val="00E6677D"/>
    <w:rsid w:val="00E71A37"/>
    <w:rsid w:val="00E72289"/>
    <w:rsid w:val="00E72B7D"/>
    <w:rsid w:val="00E72C8D"/>
    <w:rsid w:val="00E72DC2"/>
    <w:rsid w:val="00E82A1E"/>
    <w:rsid w:val="00E835DD"/>
    <w:rsid w:val="00E90A74"/>
    <w:rsid w:val="00EA0B7E"/>
    <w:rsid w:val="00EA0CE1"/>
    <w:rsid w:val="00EA0D77"/>
    <w:rsid w:val="00EB24C7"/>
    <w:rsid w:val="00EB29C8"/>
    <w:rsid w:val="00EB4AF7"/>
    <w:rsid w:val="00EB6032"/>
    <w:rsid w:val="00EC2514"/>
    <w:rsid w:val="00EC4EE3"/>
    <w:rsid w:val="00ED076D"/>
    <w:rsid w:val="00ED5196"/>
    <w:rsid w:val="00EE29C6"/>
    <w:rsid w:val="00EF0E16"/>
    <w:rsid w:val="00EF232E"/>
    <w:rsid w:val="00EF6C29"/>
    <w:rsid w:val="00F139AE"/>
    <w:rsid w:val="00F14AF7"/>
    <w:rsid w:val="00F160A6"/>
    <w:rsid w:val="00F212FD"/>
    <w:rsid w:val="00F24C8B"/>
    <w:rsid w:val="00F25F79"/>
    <w:rsid w:val="00F33F75"/>
    <w:rsid w:val="00F36267"/>
    <w:rsid w:val="00F36C98"/>
    <w:rsid w:val="00F4537C"/>
    <w:rsid w:val="00F458B7"/>
    <w:rsid w:val="00F47ED9"/>
    <w:rsid w:val="00F56A53"/>
    <w:rsid w:val="00F57775"/>
    <w:rsid w:val="00F57E15"/>
    <w:rsid w:val="00F75334"/>
    <w:rsid w:val="00F8440F"/>
    <w:rsid w:val="00F87CB5"/>
    <w:rsid w:val="00F928F8"/>
    <w:rsid w:val="00FA3C25"/>
    <w:rsid w:val="00FA7E70"/>
    <w:rsid w:val="00FB3A59"/>
    <w:rsid w:val="00FC2DC6"/>
    <w:rsid w:val="00FC772F"/>
    <w:rsid w:val="00FD2D95"/>
    <w:rsid w:val="00FD52B6"/>
    <w:rsid w:val="00FD7DCE"/>
    <w:rsid w:val="00FE4084"/>
    <w:rsid w:val="00FE4DC8"/>
    <w:rsid w:val="00FE7AD5"/>
    <w:rsid w:val="00FF14D5"/>
    <w:rsid w:val="00FF1DEC"/>
    <w:rsid w:val="00FF3A41"/>
    <w:rsid w:val="00FF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789447"/>
  <w15:chartTrackingRefBased/>
  <w15:docId w15:val="{1C6D6BA9-3A69-4289-94BF-B30DF486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Standardowy1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27F12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A7E7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WW-Tekstpodstawowy2">
    <w:name w:val="WW-Tekst podstawowy 2"/>
    <w:basedOn w:val="Standard"/>
    <w:pPr>
      <w:jc w:val="both"/>
    </w:pPr>
  </w:style>
  <w:style w:type="paragraph" w:customStyle="1" w:styleId="WW-Tekstpodstawowy3">
    <w:name w:val="WW-Tekst podstawowy 3"/>
    <w:basedOn w:val="Standard"/>
    <w:pPr>
      <w:jc w:val="both"/>
    </w:pPr>
    <w:rPr>
      <w:sz w:val="32"/>
      <w:szCs w:val="32"/>
    </w:rPr>
  </w:style>
  <w:style w:type="paragraph" w:customStyle="1" w:styleId="WW-Tekstpodstawowywcity2">
    <w:name w:val="WW-Tekst podstawowy wci?ty 2"/>
    <w:basedOn w:val="Standard"/>
    <w:pPr>
      <w:ind w:left="510" w:firstLine="1"/>
      <w:jc w:val="both"/>
    </w:pPr>
  </w:style>
  <w:style w:type="paragraph" w:customStyle="1" w:styleId="Wysunicieobszarutekstu">
    <w:name w:val="Wysunięcie obszaru tekstu"/>
    <w:basedOn w:val="Standard"/>
    <w:pPr>
      <w:ind w:firstLine="360"/>
      <w:jc w:val="both"/>
    </w:pPr>
  </w:style>
  <w:style w:type="paragraph" w:customStyle="1" w:styleId="Obszartekstu">
    <w:name w:val="Obszar tekstu"/>
    <w:basedOn w:val="Standard"/>
    <w:pPr>
      <w:jc w:val="both"/>
    </w:pPr>
    <w:rPr>
      <w:sz w:val="28"/>
      <w:szCs w:val="28"/>
    </w:rPr>
  </w:style>
  <w:style w:type="paragraph" w:customStyle="1" w:styleId="Zawartotabeli">
    <w:name w:val="Zawartość tabeli"/>
    <w:basedOn w:val="Obszartekstu"/>
  </w:style>
  <w:style w:type="paragraph" w:customStyle="1" w:styleId="Tytutabeli">
    <w:name w:val="Tytuł tabeli"/>
    <w:basedOn w:val="Zawartotabeli"/>
    <w:pPr>
      <w:jc w:val="center"/>
    </w:pPr>
    <w:rPr>
      <w:b/>
      <w:bCs/>
      <w:i/>
      <w:iCs/>
    </w:rPr>
  </w:style>
  <w:style w:type="paragraph" w:customStyle="1" w:styleId="Tytu2">
    <w:name w:val="Tytuł 2"/>
    <w:basedOn w:val="Standard"/>
    <w:next w:val="Standard"/>
    <w:pPr>
      <w:keepNext/>
      <w:ind w:firstLine="708"/>
      <w:outlineLvl w:val="1"/>
    </w:pPr>
    <w:rPr>
      <w:sz w:val="28"/>
      <w:szCs w:val="28"/>
    </w:rPr>
  </w:style>
  <w:style w:type="paragraph" w:customStyle="1" w:styleId="StandardowyStandardowy1">
    <w:name w:val="Standardowy.Standardowy1"/>
    <w:rPr>
      <w:sz w:val="24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a">
    <w:basedOn w:val="Normal"/>
    <w:next w:val="Header"/>
    <w:pPr>
      <w:tabs>
        <w:tab w:val="center" w:pos="4536"/>
        <w:tab w:val="right" w:pos="9072"/>
      </w:tabs>
    </w:pPr>
    <w:rPr>
      <w:sz w:val="20"/>
    </w:rPr>
  </w:style>
  <w:style w:type="paragraph" w:styleId="BalloonText">
    <w:name w:val="Balloon Text"/>
    <w:basedOn w:val="Normal"/>
    <w:link w:val="BalloonTextChar"/>
    <w:rsid w:val="00704FB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04FBB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1F11B8"/>
    <w:rPr>
      <w:sz w:val="24"/>
    </w:rPr>
  </w:style>
  <w:style w:type="paragraph" w:styleId="Revision">
    <w:name w:val="Revision"/>
    <w:hidden/>
    <w:uiPriority w:val="99"/>
    <w:semiHidden/>
    <w:rsid w:val="00E35125"/>
    <w:rPr>
      <w:sz w:val="24"/>
    </w:rPr>
  </w:style>
  <w:style w:type="table" w:styleId="TableGrid">
    <w:name w:val="Table Grid"/>
    <w:basedOn w:val="TableNormal"/>
    <w:rsid w:val="00F36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FA7E70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2Char">
    <w:name w:val="Heading 2 Char"/>
    <w:link w:val="Heading2"/>
    <w:semiHidden/>
    <w:rsid w:val="00027F12"/>
    <w:rPr>
      <w:rFonts w:ascii="Aptos Display" w:eastAsia="Times New Roman" w:hAnsi="Aptos Display" w:cs="Times New Roman"/>
      <w:b/>
      <w:bCs/>
      <w:i/>
      <w:iCs/>
      <w:sz w:val="28"/>
      <w:szCs w:val="28"/>
    </w:rPr>
  </w:style>
  <w:style w:type="character" w:styleId="Hyperlink">
    <w:name w:val="Hyperlink"/>
    <w:rsid w:val="003F27AC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3F2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85667-AEC2-4E1D-AC6F-2CF41D668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promocja zdrowia</dc:creator>
  <cp:keywords/>
  <dc:description/>
  <cp:lastModifiedBy>Krzysztof Palpuchowski</cp:lastModifiedBy>
  <cp:revision>12</cp:revision>
  <cp:lastPrinted>2025-03-25T06:33:00Z</cp:lastPrinted>
  <dcterms:created xsi:type="dcterms:W3CDTF">2025-03-29T09:42:00Z</dcterms:created>
  <dcterms:modified xsi:type="dcterms:W3CDTF">2025-05-23T17:52:00Z</dcterms:modified>
</cp:coreProperties>
</file>